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2FEE862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bookmarkStart w:id="0" w:name="_GoBack"/>
      <w:bookmarkEnd w:id="0"/>
      <w:r>
        <w:pict w14:anchorId="0326F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0;margin-top:0;width:398.85pt;height:508.3pt;z-index:-251663360;mso-position-horizontal-relative:page;mso-position-vertical-relative:page">
            <v:imagedata r:id="rId5" o:title=""/>
            <w10:wrap anchorx="page" anchory="page"/>
          </v:shape>
        </w:pict>
      </w:r>
    </w:p>
    <w:p w14:paraId="3825D9FC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0886FF27">
          <v:shape id="_x0000_s1035" type="#_x0000_t75" style="position:absolute;margin-left:0;margin-top:0;width:398.85pt;height:508.3pt;z-index:-251662336;mso-position-horizontal-relative:page;mso-position-vertical-relative:page">
            <v:imagedata r:id="rId6" o:title=""/>
            <w10:wrap anchorx="page" anchory="page"/>
          </v:shape>
        </w:pict>
      </w:r>
    </w:p>
    <w:p w14:paraId="1F285F0F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3DF73983">
          <v:shape id="_x0000_s1034" type="#_x0000_t75" style="position:absolute;margin-left:0;margin-top:0;width:398.85pt;height:508.3pt;z-index:-251661312;mso-position-horizontal-relative:page;mso-position-vertical-relative:page">
            <v:imagedata r:id="rId7" o:title=""/>
            <w10:wrap anchorx="page" anchory="page"/>
          </v:shape>
        </w:pict>
      </w:r>
    </w:p>
    <w:p w14:paraId="6AD37300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506625DB">
          <v:shape id="_x0000_s1033" type="#_x0000_t75" style="position:absolute;margin-left:0;margin-top:0;width:398.85pt;height:508.3pt;z-index:-251660288;mso-position-horizontal-relative:page;mso-position-vertical-relative:page">
            <v:imagedata r:id="rId8" o:title=""/>
            <w10:wrap anchorx="page" anchory="page"/>
          </v:shape>
        </w:pict>
      </w:r>
    </w:p>
    <w:p w14:paraId="4CEFBBD0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79C713DA">
          <v:shape id="_x0000_s1032" type="#_x0000_t75" style="position:absolute;margin-left:0;margin-top:0;width:398.85pt;height:508.3pt;z-index:-251659264;mso-position-horizontal-relative:page;mso-position-vertical-relative:page">
            <v:imagedata r:id="rId9" o:title=""/>
            <w10:wrap anchorx="page" anchory="page"/>
          </v:shape>
        </w:pict>
      </w:r>
    </w:p>
    <w:p w14:paraId="2404FB4C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65519578">
          <v:shape id="_x0000_s1031" type="#_x0000_t75" style="position:absolute;margin-left:0;margin-top:0;width:398.85pt;height:508.3pt;z-index:-251658240;mso-position-horizontal-relative:page;mso-position-vertical-relative:page">
            <v:imagedata r:id="rId10" o:title=""/>
            <w10:wrap anchorx="page" anchory="page"/>
          </v:shape>
        </w:pict>
      </w:r>
    </w:p>
    <w:p w14:paraId="6E295930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05DFFF6E">
          <v:shape id="_x0000_s1030" type="#_x0000_t75" style="position:absolute;margin-left:0;margin-top:0;width:398.85pt;height:508.3pt;z-index:-251657216;mso-position-horizontal-relative:page;mso-position-vertical-relative:page">
            <v:imagedata r:id="rId11" o:title=""/>
            <w10:wrap anchorx="page" anchory="page"/>
          </v:shape>
        </w:pict>
      </w:r>
    </w:p>
    <w:p w14:paraId="434F8AB0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7D56C279">
          <v:shape id="_x0000_s1029" type="#_x0000_t75" style="position:absolute;margin-left:0;margin-top:0;width:398.85pt;height:508.3pt;z-index:-251656192;mso-position-horizontal-relative:page;mso-position-vertical-relative:page">
            <v:imagedata r:id="rId12" o:title=""/>
            <w10:wrap anchorx="page" anchory="page"/>
          </v:shape>
        </w:pict>
      </w:r>
    </w:p>
    <w:p w14:paraId="5D884C57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046F9FE9">
          <v:shape id="_x0000_s1028" type="#_x0000_t75" style="position:absolute;margin-left:0;margin-top:0;width:398.85pt;height:508.3pt;z-index:-251655168;mso-position-horizontal-relative:page;mso-position-vertical-relative:page">
            <v:imagedata r:id="rId13" o:title=""/>
            <w10:wrap anchorx="page" anchory="page"/>
          </v:shape>
        </w:pict>
      </w:r>
    </w:p>
    <w:p w14:paraId="50E58D9B" w14:textId="77777777" w:rsidR="00093A13" w:rsidRDefault="004B26D5">
      <w:pPr>
        <w:spacing w:line="200" w:lineRule="exact"/>
        <w:sectPr w:rsidR="00093A13">
          <w:pgSz w:w="7980" w:h="10180"/>
          <w:pgMar w:top="920" w:right="1080" w:bottom="280" w:left="1080" w:header="720" w:footer="720" w:gutter="0"/>
          <w:cols w:space="720"/>
        </w:sectPr>
      </w:pPr>
      <w:r>
        <w:lastRenderedPageBreak/>
        <w:pict w14:anchorId="49565C2D">
          <v:shape id="_x0000_s1027" type="#_x0000_t75" style="position:absolute;margin-left:0;margin-top:0;width:398.85pt;height:508.3pt;z-index:-251654144;mso-position-horizontal-relative:page;mso-position-vertical-relative:page">
            <v:imagedata r:id="rId14" o:title=""/>
            <w10:wrap anchorx="page" anchory="page"/>
          </v:shape>
        </w:pict>
      </w:r>
    </w:p>
    <w:p w14:paraId="117651A5" w14:textId="77777777" w:rsidR="00093A13" w:rsidRDefault="004B26D5">
      <w:pPr>
        <w:spacing w:line="200" w:lineRule="exact"/>
      </w:pPr>
      <w:r>
        <w:lastRenderedPageBreak/>
        <w:pict w14:anchorId="111AFC79">
          <v:shape id="_x0000_s1026" type="#_x0000_t75" style="position:absolute;margin-left:0;margin-top:0;width:398.85pt;height:508.3pt;z-index:-251653120;mso-position-horizontal-relative:page;mso-position-vertical-relative:page">
            <v:imagedata r:id="rId15" o:title=""/>
            <w10:wrap anchorx="page" anchory="page"/>
          </v:shape>
        </w:pict>
      </w:r>
    </w:p>
    <w:sectPr w:rsidR="00093A13">
      <w:pgSz w:w="7980" w:h="10180"/>
      <w:pgMar w:top="9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FB1675"/>
    <w:multiLevelType w:val="multilevel"/>
    <w:tmpl w:val="964C77F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13"/>
    <w:rsid w:val="00093A13"/>
    <w:rsid w:val="004B26D5"/>
    <w:rsid w:val="00E2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1ED2A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</Words>
  <Characters>19</Characters>
  <Application>Microsoft Macintosh Word</Application>
  <DocSecurity>0</DocSecurity>
  <Lines>1</Lines>
  <Paragraphs>1</Paragraphs>
  <ScaleCrop>false</ScaleCrop>
  <Company>O'Connell Advanced Training Solutions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Seidel</cp:lastModifiedBy>
  <cp:revision>2</cp:revision>
  <dcterms:created xsi:type="dcterms:W3CDTF">2017-03-06T09:42:00Z</dcterms:created>
  <dcterms:modified xsi:type="dcterms:W3CDTF">2017-03-06T09:42:00Z</dcterms:modified>
</cp:coreProperties>
</file>